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65E20" w14:textId="77777777" w:rsidR="004E1AED" w:rsidRPr="004E1AED" w:rsidRDefault="00AE3207" w:rsidP="004E1AED">
      <w:pPr>
        <w:pStyle w:val="Title"/>
      </w:pPr>
      <w:r>
        <w:t xml:space="preserve">AIRO </w:t>
      </w:r>
      <w:r w:rsidR="00C05699">
        <w:t>Prototype</w:t>
      </w:r>
    </w:p>
    <w:p w14:paraId="14359C1D" w14:textId="77777777" w:rsidR="00194DF6" w:rsidRDefault="00AE3207">
      <w:pPr>
        <w:pStyle w:val="Heading1"/>
      </w:pPr>
      <w:r>
        <w:t>dEMONSTRATION AIRO PROTOTYPE</w:t>
      </w:r>
    </w:p>
    <w:p w14:paraId="67B2B7A2" w14:textId="77777777" w:rsidR="004E1AED" w:rsidRDefault="00AE3207" w:rsidP="00AE3207">
      <w:r>
        <w:t xml:space="preserve">The purpose of this document is to document the prototype of the proposed AIRO application.  The best way to view this demonstration is by using Chrome.  Please not this is a prototype and not a working production application.  </w:t>
      </w:r>
    </w:p>
    <w:p w14:paraId="4E3BBD68" w14:textId="77777777" w:rsidR="00AE3207" w:rsidRDefault="00AE3207" w:rsidP="00AE3207">
      <w:pPr>
        <w:pStyle w:val="Heading2"/>
        <w:numPr>
          <w:ilvl w:val="0"/>
          <w:numId w:val="19"/>
        </w:numPr>
      </w:pPr>
      <w:r>
        <w:t xml:space="preserve"> Logging in</w:t>
      </w:r>
    </w:p>
    <w:p w14:paraId="64DE2CC6" w14:textId="77777777" w:rsidR="00D95B4E" w:rsidRDefault="00AE3207" w:rsidP="00AE3207">
      <w:pPr>
        <w:pStyle w:val="ListParagraph"/>
      </w:pPr>
      <w:r>
        <w:t xml:space="preserve">The URL for the AIRO demonstration is </w:t>
      </w:r>
      <w:hyperlink r:id="rId11" w:history="1">
        <w:r w:rsidRPr="00A5328F">
          <w:rPr>
            <w:rStyle w:val="Hyperlink"/>
          </w:rPr>
          <w:t>https://dppdev1.alpa.org/AIRODev</w:t>
        </w:r>
      </w:hyperlink>
      <w:r>
        <w:t xml:space="preserve">.  </w:t>
      </w:r>
    </w:p>
    <w:p w14:paraId="3A689AA5" w14:textId="77777777" w:rsidR="00191DCC" w:rsidRDefault="00191DCC" w:rsidP="00AE3207">
      <w:pPr>
        <w:pStyle w:val="ListParagraph"/>
      </w:pPr>
    </w:p>
    <w:p w14:paraId="5A01894D" w14:textId="77777777" w:rsidR="00191DCC" w:rsidRDefault="00191DCC" w:rsidP="00AE3207">
      <w:pPr>
        <w:pStyle w:val="ListParagraph"/>
      </w:pPr>
      <w:r>
        <w:rPr>
          <w:noProof/>
          <w:lang w:eastAsia="en-US"/>
        </w:rPr>
        <w:drawing>
          <wp:inline distT="0" distB="0" distL="0" distR="0" wp14:anchorId="2ECE4C20" wp14:editId="3B4B2FC8">
            <wp:extent cx="3419048" cy="314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3541" w14:textId="77777777" w:rsidR="00D95B4E" w:rsidRDefault="00D95B4E" w:rsidP="00AE3207">
      <w:pPr>
        <w:pStyle w:val="ListParagraph"/>
      </w:pPr>
    </w:p>
    <w:p w14:paraId="17F0AFC5" w14:textId="77777777" w:rsidR="00D95B4E" w:rsidRDefault="00D95B4E" w:rsidP="00D95B4E">
      <w:pPr>
        <w:pStyle w:val="ListParagraph"/>
      </w:pPr>
      <w:r>
        <w:t xml:space="preserve">For the prototype, the </w:t>
      </w:r>
      <w:r w:rsidRPr="00C05699">
        <w:rPr>
          <w:b/>
        </w:rPr>
        <w:t>log in functionality does not work</w:t>
      </w:r>
      <w:r>
        <w:t xml:space="preserve">.  This requires further discussion and was not part of the purpose of this prototype.  </w:t>
      </w:r>
    </w:p>
    <w:p w14:paraId="0793D20A" w14:textId="77777777" w:rsidR="00D95B4E" w:rsidRDefault="00D95B4E" w:rsidP="00AE3207">
      <w:pPr>
        <w:pStyle w:val="ListParagraph"/>
      </w:pPr>
    </w:p>
    <w:p w14:paraId="4CED8952" w14:textId="77777777" w:rsidR="00AE3207" w:rsidRDefault="001833AB" w:rsidP="00AE3207">
      <w:pPr>
        <w:pStyle w:val="ListParagraph"/>
      </w:pPr>
      <w:r>
        <w:t>The below image is the home page for the AIRO application.  It can be an area that could contain</w:t>
      </w:r>
    </w:p>
    <w:p w14:paraId="4FB9F7C3" w14:textId="77777777" w:rsidR="001833AB" w:rsidRDefault="001833AB" w:rsidP="001833AB">
      <w:pPr>
        <w:pStyle w:val="ListParagraph"/>
        <w:numPr>
          <w:ilvl w:val="0"/>
          <w:numId w:val="21"/>
        </w:numPr>
      </w:pPr>
      <w:r>
        <w:t>Announcements</w:t>
      </w:r>
    </w:p>
    <w:p w14:paraId="2C62E00A" w14:textId="77777777" w:rsidR="001833AB" w:rsidRDefault="001833AB" w:rsidP="001833AB">
      <w:pPr>
        <w:pStyle w:val="ListParagraph"/>
        <w:numPr>
          <w:ilvl w:val="0"/>
          <w:numId w:val="21"/>
        </w:numPr>
      </w:pPr>
      <w:r>
        <w:t>Additional information concerning the website</w:t>
      </w:r>
    </w:p>
    <w:p w14:paraId="68399E32" w14:textId="77777777" w:rsidR="00C05699" w:rsidRDefault="00C05699" w:rsidP="001833AB">
      <w:pPr>
        <w:pStyle w:val="ListParagraph"/>
        <w:numPr>
          <w:ilvl w:val="0"/>
          <w:numId w:val="21"/>
        </w:numPr>
      </w:pPr>
      <w:r>
        <w:t>Whatever the owner of the AIRO application wants.  This can be maintained by the owner as well. This requires further discussion.</w:t>
      </w:r>
    </w:p>
    <w:p w14:paraId="0576D7B5" w14:textId="77777777" w:rsidR="001833AB" w:rsidRDefault="001833AB" w:rsidP="001833AB">
      <w:r>
        <w:rPr>
          <w:noProof/>
          <w:lang w:eastAsia="en-US"/>
        </w:rPr>
        <w:drawing>
          <wp:inline distT="0" distB="0" distL="0" distR="0" wp14:anchorId="4E74E26C" wp14:editId="751F301C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F1AD" w14:textId="77777777" w:rsidR="00AE3207" w:rsidRDefault="00AE3207" w:rsidP="00AE3207">
      <w:pPr>
        <w:pStyle w:val="Heading2"/>
        <w:numPr>
          <w:ilvl w:val="0"/>
          <w:numId w:val="19"/>
        </w:numPr>
      </w:pPr>
      <w:r>
        <w:lastRenderedPageBreak/>
        <w:t>Search functionality</w:t>
      </w:r>
    </w:p>
    <w:p w14:paraId="526D5928" w14:textId="77777777" w:rsidR="00C05699" w:rsidRDefault="001833AB" w:rsidP="001833AB">
      <w:pPr>
        <w:pStyle w:val="ListParagraph"/>
      </w:pPr>
      <w:r>
        <w:t xml:space="preserve">Click the Search button and the </w:t>
      </w:r>
      <w:r w:rsidR="00C05699">
        <w:t>next</w:t>
      </w:r>
      <w:r>
        <w:t xml:space="preserve"> image will display.</w:t>
      </w:r>
      <w:r w:rsidR="00C05699">
        <w:t xml:space="preserve">   </w:t>
      </w:r>
    </w:p>
    <w:p w14:paraId="48022F2B" w14:textId="77777777" w:rsidR="00191DCC" w:rsidRDefault="00191DCC" w:rsidP="001833AB">
      <w:pPr>
        <w:pStyle w:val="ListParagraph"/>
      </w:pPr>
    </w:p>
    <w:p w14:paraId="16D86415" w14:textId="77777777" w:rsidR="00C05699" w:rsidRDefault="00C05699" w:rsidP="001833AB">
      <w:pPr>
        <w:pStyle w:val="ListParagraph"/>
      </w:pPr>
      <w:r>
        <w:t>The radio buttons have been removed.  The vision is that the user can search from any of the fields.</w:t>
      </w:r>
    </w:p>
    <w:p w14:paraId="06843CD8" w14:textId="77777777" w:rsidR="00191DCC" w:rsidRDefault="00191DCC" w:rsidP="001833AB">
      <w:pPr>
        <w:pStyle w:val="ListParagraph"/>
      </w:pPr>
    </w:p>
    <w:p w14:paraId="1A1EDB53" w14:textId="77777777" w:rsidR="00191DCC" w:rsidRDefault="00191DCC" w:rsidP="00191DCC">
      <w:pPr>
        <w:pStyle w:val="ListParagraph"/>
      </w:pPr>
      <w:r>
        <w:t>Only the last name and ALPA number search fields are demonstrated during this prototype.</w:t>
      </w:r>
    </w:p>
    <w:p w14:paraId="2CD0C31D" w14:textId="77777777" w:rsidR="00C05699" w:rsidRDefault="00C05699" w:rsidP="001833AB">
      <w:pPr>
        <w:pStyle w:val="ListParagraph"/>
      </w:pPr>
    </w:p>
    <w:p w14:paraId="5FD9FFB5" w14:textId="77777777" w:rsidR="00C05699" w:rsidRDefault="00C4200F" w:rsidP="001833AB">
      <w:pPr>
        <w:pStyle w:val="ListParagraph"/>
      </w:pPr>
      <w:r>
        <w:rPr>
          <w:noProof/>
          <w:lang w:eastAsia="en-US"/>
        </w:rPr>
        <w:drawing>
          <wp:inline distT="0" distB="0" distL="0" distR="0" wp14:anchorId="48858B12" wp14:editId="463516C4">
            <wp:extent cx="5943600" cy="1809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A3B" w14:textId="77777777" w:rsidR="001833AB" w:rsidRDefault="001833AB" w:rsidP="001833AB">
      <w:pPr>
        <w:pStyle w:val="ListParagraph"/>
      </w:pPr>
    </w:p>
    <w:p w14:paraId="5E166D5A" w14:textId="77777777" w:rsidR="00C4200F" w:rsidRDefault="00C05699" w:rsidP="001833AB">
      <w:pPr>
        <w:pStyle w:val="ListParagraph"/>
      </w:pPr>
      <w:r>
        <w:t>For this demonstration, enter a last name for searching (Douglas).  Then click the search button.</w:t>
      </w:r>
      <w:r w:rsidR="00C4200F">
        <w:t xml:space="preserve">  The next image will be displayed.</w:t>
      </w:r>
    </w:p>
    <w:p w14:paraId="1D6E0052" w14:textId="77777777" w:rsidR="00C4200F" w:rsidRDefault="00C4200F" w:rsidP="001833AB">
      <w:pPr>
        <w:pStyle w:val="ListParagraph"/>
        <w:rPr>
          <w:noProof/>
          <w:lang w:eastAsia="en-US"/>
        </w:rPr>
      </w:pPr>
    </w:p>
    <w:p w14:paraId="200F0F7A" w14:textId="77777777" w:rsidR="00C4200F" w:rsidRDefault="00C4200F" w:rsidP="001833AB">
      <w:pPr>
        <w:pStyle w:val="ListParagraph"/>
      </w:pPr>
      <w:r>
        <w:rPr>
          <w:noProof/>
          <w:lang w:eastAsia="en-US"/>
        </w:rPr>
        <w:drawing>
          <wp:inline distT="0" distB="0" distL="0" distR="0" wp14:anchorId="7DB74640" wp14:editId="7B0EF869">
            <wp:extent cx="4618620" cy="3585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6446" cy="35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6BF2" w14:textId="77777777" w:rsidR="00C4200F" w:rsidRDefault="00C4200F">
      <w:r>
        <w:br w:type="page"/>
      </w:r>
    </w:p>
    <w:p w14:paraId="09271EB3" w14:textId="77777777" w:rsidR="00C05699" w:rsidRDefault="00C4200F" w:rsidP="00C4200F">
      <w:r>
        <w:lastRenderedPageBreak/>
        <w:t>Note there is a Search text field on the right side.</w:t>
      </w:r>
    </w:p>
    <w:p w14:paraId="3CD16F33" w14:textId="77777777" w:rsidR="00C4200F" w:rsidRDefault="00D95B4E" w:rsidP="00C4200F">
      <w:r>
        <w:rPr>
          <w:noProof/>
          <w:lang w:eastAsia="en-US"/>
        </w:rPr>
        <w:drawing>
          <wp:inline distT="0" distB="0" distL="0" distR="0" wp14:anchorId="085CDB65" wp14:editId="6D595FEB">
            <wp:extent cx="2857143" cy="203809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DDE1" w14:textId="77777777" w:rsidR="00C4200F" w:rsidRDefault="00C4200F" w:rsidP="00C4200F"/>
    <w:p w14:paraId="2E83DF39" w14:textId="77777777" w:rsidR="00C4200F" w:rsidRDefault="00C4200F" w:rsidP="00C4200F">
      <w:r>
        <w:t xml:space="preserve">This can be used by any of the fields.  In the above example </w:t>
      </w:r>
      <w:r w:rsidRPr="00C4200F">
        <w:rPr>
          <w:b/>
        </w:rPr>
        <w:t>VA</w:t>
      </w:r>
      <w:r>
        <w:t xml:space="preserve"> is used to show only results in Virginia.</w:t>
      </w:r>
    </w:p>
    <w:p w14:paraId="1417696C" w14:textId="77777777" w:rsidR="00C4200F" w:rsidRDefault="00C4200F" w:rsidP="00C4200F">
      <w:r>
        <w:t>Next highlight a row and click the button to display the member’s data.</w:t>
      </w:r>
    </w:p>
    <w:p w14:paraId="6134144C" w14:textId="77777777" w:rsidR="00C4200F" w:rsidRDefault="00C4200F" w:rsidP="00C4200F">
      <w:r>
        <w:rPr>
          <w:noProof/>
          <w:lang w:eastAsia="en-US"/>
        </w:rPr>
        <w:drawing>
          <wp:inline distT="0" distB="0" distL="0" distR="0" wp14:anchorId="18C1BD59" wp14:editId="5B89C64A">
            <wp:extent cx="5885714" cy="287619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8D10" w14:textId="77777777" w:rsidR="00191DCC" w:rsidRDefault="00191DCC">
      <w:r>
        <w:br w:type="page"/>
      </w:r>
    </w:p>
    <w:p w14:paraId="3E5F7667" w14:textId="77777777" w:rsidR="00C4200F" w:rsidRDefault="00C4200F" w:rsidP="00C4200F"/>
    <w:p w14:paraId="6F4E3438" w14:textId="77777777" w:rsidR="00191DCC" w:rsidRDefault="00191DCC" w:rsidP="00C4200F">
      <w:r>
        <w:rPr>
          <w:noProof/>
          <w:lang w:eastAsia="en-US"/>
        </w:rPr>
        <w:drawing>
          <wp:inline distT="0" distB="0" distL="0" distR="0" wp14:anchorId="4F88DF3F" wp14:editId="50E94FF9">
            <wp:extent cx="594360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2A47" w14:textId="77777777" w:rsidR="004C6F40" w:rsidRDefault="00191DCC" w:rsidP="00C4200F">
      <w:r>
        <w:t xml:space="preserve">The </w:t>
      </w:r>
      <w:r w:rsidR="004C6F40">
        <w:t>UI</w:t>
      </w:r>
      <w:r>
        <w:t xml:space="preserve"> is composed of tabs and accordions.  The only editable pieces are the address </w:t>
      </w:r>
      <w:r w:rsidR="004C6F40">
        <w:t>f</w:t>
      </w:r>
      <w:r>
        <w:t xml:space="preserve">ields. </w:t>
      </w:r>
    </w:p>
    <w:p w14:paraId="0700A8DC" w14:textId="77777777" w:rsidR="00191DCC" w:rsidRDefault="00191DCC" w:rsidP="00C4200F">
      <w:r>
        <w:rPr>
          <w:noProof/>
          <w:lang w:eastAsia="en-US"/>
        </w:rPr>
        <w:drawing>
          <wp:inline distT="0" distB="0" distL="0" distR="0" wp14:anchorId="21ADE65D" wp14:editId="276B4EA2">
            <wp:extent cx="3752850" cy="35271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82" cy="35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2D7" w14:textId="77777777" w:rsidR="00191DCC" w:rsidRDefault="00191DCC" w:rsidP="00C4200F"/>
    <w:p w14:paraId="1325DE50" w14:textId="77777777" w:rsidR="00191DCC" w:rsidRPr="001833AB" w:rsidRDefault="004C6F40" w:rsidP="00C4200F">
      <w:r>
        <w:rPr>
          <w:noProof/>
          <w:lang w:eastAsia="en-US"/>
        </w:rPr>
        <w:lastRenderedPageBreak/>
        <w:drawing>
          <wp:inline distT="0" distB="0" distL="0" distR="0" wp14:anchorId="5AB47651" wp14:editId="582BD69E">
            <wp:extent cx="5943600" cy="4071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DCC" w:rsidRPr="001833AB" w:rsidSect="004E1AED"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8B61F" w14:textId="77777777" w:rsidR="00AE3207" w:rsidRDefault="00AE3207">
      <w:pPr>
        <w:spacing w:after="0" w:line="240" w:lineRule="auto"/>
      </w:pPr>
      <w:r>
        <w:separator/>
      </w:r>
    </w:p>
  </w:endnote>
  <w:endnote w:type="continuationSeparator" w:id="0">
    <w:p w14:paraId="514A332F" w14:textId="77777777" w:rsidR="00AE3207" w:rsidRDefault="00AE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4F163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F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4CEB5" w14:textId="77777777" w:rsidR="00AE3207" w:rsidRDefault="00AE3207">
      <w:pPr>
        <w:spacing w:after="0" w:line="240" w:lineRule="auto"/>
      </w:pPr>
      <w:r>
        <w:separator/>
      </w:r>
    </w:p>
  </w:footnote>
  <w:footnote w:type="continuationSeparator" w:id="0">
    <w:p w14:paraId="0D89EE18" w14:textId="77777777" w:rsidR="00AE3207" w:rsidRDefault="00AE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DA0B8" w14:textId="77777777" w:rsidR="00C05699" w:rsidRDefault="00C05699" w:rsidP="00C05699">
    <w:r>
      <w:t>ALPA Airline Pilots Association</w:t>
    </w:r>
  </w:p>
  <w:p w14:paraId="6B3B8F3B" w14:textId="77777777" w:rsidR="00C05699" w:rsidRDefault="00C05699" w:rsidP="00C05699">
    <w:r>
      <w:t>October 22,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B39B0"/>
    <w:multiLevelType w:val="hybridMultilevel"/>
    <w:tmpl w:val="4C6E7F66"/>
    <w:lvl w:ilvl="0" w:tplc="72A8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E50924"/>
    <w:multiLevelType w:val="hybridMultilevel"/>
    <w:tmpl w:val="A3824C7C"/>
    <w:lvl w:ilvl="0" w:tplc="72A8306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AF01ED"/>
    <w:multiLevelType w:val="hybridMultilevel"/>
    <w:tmpl w:val="60144942"/>
    <w:lvl w:ilvl="0" w:tplc="EE666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07"/>
    <w:rsid w:val="001833AB"/>
    <w:rsid w:val="00191DCC"/>
    <w:rsid w:val="00194DF6"/>
    <w:rsid w:val="004C6F40"/>
    <w:rsid w:val="004E1AED"/>
    <w:rsid w:val="005C12A5"/>
    <w:rsid w:val="00A1310C"/>
    <w:rsid w:val="00AE3207"/>
    <w:rsid w:val="00C05699"/>
    <w:rsid w:val="00C4200F"/>
    <w:rsid w:val="00D47A97"/>
    <w:rsid w:val="00D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52EB"/>
  <w15:docId w15:val="{4D710F58-3B0C-4873-AC34-CCE0AF1F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E32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07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ppdev1.alpa.org/AIRODev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%20Wingfield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CA1080ECF149ADA0ACABAE8C8EDC92">
    <w:name w:val="52CA1080ECF149ADA0ACABAE8C8EDC92"/>
  </w:style>
  <w:style w:type="paragraph" w:customStyle="1" w:styleId="9FBFBECE4E564E70BFD38877F7C30DD9">
    <w:name w:val="9FBFBECE4E564E70BFD38877F7C30DD9"/>
  </w:style>
  <w:style w:type="paragraph" w:customStyle="1" w:styleId="D1002DDBC58D4B8C85C9479C9FBA9303">
    <w:name w:val="D1002DDBC58D4B8C85C9479C9FBA9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4873beb7-5857-4685-be1f-d57550cc96cc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F00B970-6A2F-48AB-9D21-B9F56292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816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Wingfield</dc:creator>
  <cp:lastModifiedBy>Christine</cp:lastModifiedBy>
  <cp:revision>1</cp:revision>
  <dcterms:created xsi:type="dcterms:W3CDTF">2016-10-22T12:13:00Z</dcterms:created>
  <dcterms:modified xsi:type="dcterms:W3CDTF">2016-10-23T01:50:00Z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